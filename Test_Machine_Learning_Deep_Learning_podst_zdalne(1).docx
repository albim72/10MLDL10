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</w:t>
            </w:r>
            <w:r w:rsidR="00FB6BA6">
              <w:rPr>
                <w:b/>
                <w:i/>
                <w:noProof/>
                <w:snapToGrid w:val="0"/>
                <w:sz w:val="32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5671106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F532B2">
              <w:rPr>
                <w:b/>
                <w:i/>
                <w:snapToGrid w:val="0"/>
              </w:rPr>
              <w:t>08.10</w:t>
            </w:r>
            <w:r w:rsidR="00FB6BA6">
              <w:rPr>
                <w:b/>
                <w:i/>
                <w:snapToGrid w:val="0"/>
              </w:rPr>
              <w:t xml:space="preserve">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F532B2">
              <w:rPr>
                <w:b/>
                <w:i/>
                <w:snapToGrid w:val="0"/>
              </w:rPr>
              <w:t>11.10</w:t>
            </w:r>
            <w:r w:rsidR="00FB6BA6">
              <w:rPr>
                <w:b/>
                <w:i/>
                <w:snapToGrid w:val="0"/>
              </w:rPr>
              <w:t>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263602E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532B2">
              <w:rPr>
                <w:b/>
                <w:i/>
                <w:snapToGrid w:val="0"/>
              </w:rPr>
              <w:t>1008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7417D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03BE0" w14:textId="77777777" w:rsidR="00D5031C" w:rsidRDefault="00D5031C">
      <w:r>
        <w:separator/>
      </w:r>
    </w:p>
  </w:endnote>
  <w:endnote w:type="continuationSeparator" w:id="0">
    <w:p w14:paraId="07F72281" w14:textId="77777777" w:rsidR="00D5031C" w:rsidRDefault="00D5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14EFD" w14:textId="77777777" w:rsidR="00D5031C" w:rsidRDefault="00D5031C">
      <w:r>
        <w:separator/>
      </w:r>
    </w:p>
  </w:footnote>
  <w:footnote w:type="continuationSeparator" w:id="0">
    <w:p w14:paraId="4A5674D0" w14:textId="77777777" w:rsidR="00D5031C" w:rsidRDefault="00D50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E591F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031C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52901"/>
    <w:rsid w:val="00EB3505"/>
    <w:rsid w:val="00EC2D6F"/>
    <w:rsid w:val="00EF7C07"/>
    <w:rsid w:val="00F00705"/>
    <w:rsid w:val="00F20A00"/>
    <w:rsid w:val="00F532B2"/>
    <w:rsid w:val="00F628E6"/>
    <w:rsid w:val="00F64329"/>
    <w:rsid w:val="00F70FCD"/>
    <w:rsid w:val="00F84C9C"/>
    <w:rsid w:val="00F93FE4"/>
    <w:rsid w:val="00FA682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B0ED8"/>
    <w:rsid w:val="008A55C2"/>
    <w:rsid w:val="009303DC"/>
    <w:rsid w:val="00930C73"/>
    <w:rsid w:val="009A0E5B"/>
    <w:rsid w:val="00A242F1"/>
    <w:rsid w:val="00A7595A"/>
    <w:rsid w:val="00B719D6"/>
    <w:rsid w:val="00BA014D"/>
    <w:rsid w:val="00BF20B2"/>
    <w:rsid w:val="00CA1064"/>
    <w:rsid w:val="00D16F6A"/>
    <w:rsid w:val="00D36269"/>
    <w:rsid w:val="00E52901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12</cp:revision>
  <cp:lastPrinted>2009-12-03T13:50:00Z</cp:lastPrinted>
  <dcterms:created xsi:type="dcterms:W3CDTF">2021-12-30T14:52:00Z</dcterms:created>
  <dcterms:modified xsi:type="dcterms:W3CDTF">2024-09-24T07:26:00Z</dcterms:modified>
</cp:coreProperties>
</file>